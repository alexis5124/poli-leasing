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Extension="jpg" ContentType="image/jpg"/>
  <Override PartName="/word/header1.xml" ContentType="application/vnd.openxmlformats-officedocument.wordprocessingml.header+xml"/>
  <Default Extension="png" ContentType="image/pn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8"/>
          <w:szCs w:val="8"/>
        </w:rPr>
        <w:jc w:val="left"/>
        <w:spacing w:before="10" w:lineRule="exact" w:line="80"/>
      </w:pPr>
      <w:r>
        <w:rPr>
          <w:sz w:val="8"/>
          <w:szCs w:val="8"/>
        </w:rPr>
      </w:r>
    </w:p>
    <w:tbl>
      <w:tblPr>
        <w:tblW w:w="0" w:type="auto"/>
        <w:tblLook w:val="01E0"/>
        <w:jc w:val="left"/>
        <w:tblInd w:w="12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36" w:hRule="exact"/>
        </w:trPr>
        <w:tc>
          <w:tcPr>
            <w:tcW w:w="199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212B35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45"/>
              <w:ind w:left="53"/>
            </w:pP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MBRE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EL</w:t>
            </w:r>
            <w:r>
              <w:rPr>
                <w:rFonts w:cs="Calibri" w:hAnsi="Calibri" w:eastAsia="Calibri" w:ascii="Calibri"/>
                <w:b/>
                <w:color w:val="FFFFFF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CU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935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45"/>
              <w:ind w:left="63"/>
            </w:pP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</w:p>
        </w:tc>
      </w:tr>
      <w:tr>
        <w:trPr>
          <w:trHeight w:val="336" w:hRule="exact"/>
        </w:trPr>
        <w:tc>
          <w:tcPr>
            <w:tcW w:w="199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212B35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45"/>
              <w:ind w:left="53"/>
            </w:pP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ESCR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sz w:val="22"/>
                <w:szCs w:val="22"/>
              </w:rPr>
              <w:t>Ó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935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45"/>
              <w:ind w:left="63"/>
            </w:pP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á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o.</w:t>
            </w:r>
          </w:p>
        </w:tc>
      </w:tr>
      <w:tr>
        <w:trPr>
          <w:trHeight w:val="336" w:hRule="exact"/>
        </w:trPr>
        <w:tc>
          <w:tcPr>
            <w:tcW w:w="199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212B35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41"/>
              <w:ind w:left="53"/>
            </w:pP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935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41"/>
              <w:ind w:left="63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dor</w:t>
            </w:r>
          </w:p>
        </w:tc>
      </w:tr>
      <w:tr>
        <w:trPr>
          <w:trHeight w:val="332" w:hRule="exact"/>
        </w:trPr>
        <w:tc>
          <w:tcPr>
            <w:tcW w:w="199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212B35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41"/>
              <w:ind w:left="53"/>
            </w:pP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935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41"/>
              <w:ind w:left="63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be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og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do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ma</w:t>
            </w:r>
          </w:p>
        </w:tc>
      </w:tr>
      <w:tr>
        <w:trPr>
          <w:trHeight w:val="336" w:hRule="exact"/>
        </w:trPr>
        <w:tc>
          <w:tcPr>
            <w:tcW w:w="8926" w:type="dxa"/>
            <w:gridSpan w:val="3"/>
            <w:tcBorders>
              <w:top w:val="single" w:sz="9" w:space="0" w:color="000000"/>
              <w:left w:val="single" w:sz="9" w:space="0" w:color="000000"/>
              <w:bottom w:val="nil" w:sz="6" w:space="0" w:color="auto"/>
              <w:right w:val="single" w:sz="9" w:space="0" w:color="000000"/>
            </w:tcBorders>
            <w:shd w:val="clear" w:color="auto" w:fill="ADAAAA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before="45"/>
              <w:ind w:left="3774" w:right="3768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UJO</w:t>
            </w:r>
            <w:r>
              <w:rPr>
                <w:rFonts w:cs="Calibri" w:hAnsi="Calibri" w:eastAsia="Calibri" w:ascii="Calibri"/>
                <w:b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Á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CO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26" w:hRule="exact"/>
        </w:trPr>
        <w:tc>
          <w:tcPr>
            <w:tcW w:w="1991" w:type="dxa"/>
            <w:vMerge w:val="restart"/>
            <w:tcBorders>
              <w:top w:val="single" w:sz="9" w:space="0" w:color="000000"/>
              <w:left w:val="single" w:sz="9" w:space="0" w:color="000000"/>
              <w:right w:val="single" w:sz="9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before="2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ind w:left="653" w:right="657"/>
            </w:pP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</w:p>
        </w:tc>
        <w:tc>
          <w:tcPr>
            <w:tcW w:w="299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9D9D9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before="46" w:lineRule="exact" w:line="240"/>
              <w:ind w:left="1139" w:right="1130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94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9D9D9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before="46" w:lineRule="exact" w:line="240"/>
              <w:ind w:left="1523" w:right="1517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EMA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1642" w:hRule="exact"/>
        </w:trPr>
        <w:tc>
          <w:tcPr>
            <w:tcW w:w="1991" w:type="dxa"/>
            <w:vMerge w:val=""/>
            <w:tcBorders>
              <w:left w:val="single" w:sz="9" w:space="0" w:color="000000"/>
              <w:right w:val="single" w:sz="9" w:space="0" w:color="000000"/>
            </w:tcBorders>
          </w:tcPr>
          <w:p/>
        </w:tc>
        <w:tc>
          <w:tcPr>
            <w:tcW w:w="299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" w:lineRule="exact" w:line="260"/>
              <w:ind w:left="63"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1.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nú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/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ón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</w:p>
        </w:tc>
        <w:tc>
          <w:tcPr>
            <w:tcW w:w="394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" w:lineRule="exact" w:line="260"/>
              <w:ind w:left="63" w:right="83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2.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ma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ga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z</w:t>
            </w:r>
            <w:r>
              <w:rPr>
                <w:rFonts w:cs="Calibri" w:hAnsi="Calibri" w:eastAsia="Calibri" w:ascii="Calibri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opc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é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4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om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1,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om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2,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3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2,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ón,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é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jo,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é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mó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o,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.</w:t>
            </w:r>
          </w:p>
        </w:tc>
      </w:tr>
      <w:tr>
        <w:trPr>
          <w:trHeight w:val="704" w:hRule="exact"/>
        </w:trPr>
        <w:tc>
          <w:tcPr>
            <w:tcW w:w="1991" w:type="dxa"/>
            <w:vMerge w:val=""/>
            <w:tcBorders>
              <w:left w:val="single" w:sz="9" w:space="0" w:color="000000"/>
              <w:right w:val="single" w:sz="9" w:space="0" w:color="000000"/>
            </w:tcBorders>
          </w:tcPr>
          <w:p/>
        </w:tc>
        <w:tc>
          <w:tcPr>
            <w:tcW w:w="299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63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3.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é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63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da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r.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394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63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4.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ma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á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63"/>
            </w:pP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do.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824" w:hRule="exact"/>
        </w:trPr>
        <w:tc>
          <w:tcPr>
            <w:tcW w:w="1991" w:type="dxa"/>
            <w:vMerge w:val=""/>
            <w:tcBorders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/>
        </w:tc>
        <w:tc>
          <w:tcPr>
            <w:tcW w:w="299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1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5.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na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de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os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63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da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63"/>
            </w:pP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394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63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6.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ma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na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oja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un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63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je</w:t>
            </w:r>
            <w:r>
              <w:rPr>
                <w:rFonts w:cs="Calibri" w:hAnsi="Calibri" w:eastAsia="Calibri" w:ascii="Calibri"/>
                <w:spacing w:val="-4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de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3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ón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x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336" w:hRule="exact"/>
        </w:trPr>
        <w:tc>
          <w:tcPr>
            <w:tcW w:w="199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/>
        </w:tc>
        <w:tc>
          <w:tcPr>
            <w:tcW w:w="299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63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7.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3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394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/>
        </w:tc>
      </w:tr>
      <w:tr>
        <w:trPr>
          <w:trHeight w:val="336" w:hRule="exact"/>
        </w:trPr>
        <w:tc>
          <w:tcPr>
            <w:tcW w:w="8926" w:type="dxa"/>
            <w:gridSpan w:val="3"/>
            <w:tcBorders>
              <w:top w:val="nil" w:sz="6" w:space="0" w:color="auto"/>
              <w:left w:val="single" w:sz="9" w:space="0" w:color="000000"/>
              <w:bottom w:val="nil" w:sz="6" w:space="0" w:color="auto"/>
              <w:right w:val="single" w:sz="9" w:space="0" w:color="000000"/>
            </w:tcBorders>
            <w:shd w:val="clear" w:color="auto" w:fill="ADAAAA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before="56"/>
              <w:ind w:left="3470" w:right="3461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UJO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36" w:hRule="exact"/>
        </w:trPr>
        <w:tc>
          <w:tcPr>
            <w:tcW w:w="1991" w:type="dxa"/>
            <w:vMerge w:val="restart"/>
            <w:tcBorders>
              <w:top w:val="single" w:sz="9" w:space="0" w:color="000000"/>
              <w:left w:val="single" w:sz="9" w:space="0" w:color="000000"/>
              <w:right w:val="single" w:sz="9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2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ind w:left="653" w:right="657"/>
            </w:pP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</w:p>
        </w:tc>
        <w:tc>
          <w:tcPr>
            <w:tcW w:w="299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9D9D9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before="46"/>
              <w:ind w:left="1130" w:right="1139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94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9D9D9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before="46"/>
              <w:ind w:left="1523" w:right="1517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EMA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936" w:hRule="exact"/>
        </w:trPr>
        <w:tc>
          <w:tcPr>
            <w:tcW w:w="1991" w:type="dxa"/>
            <w:vMerge w:val=""/>
            <w:tcBorders>
              <w:left w:val="single" w:sz="9" w:space="0" w:color="000000"/>
              <w:right w:val="single" w:sz="9" w:space="0" w:color="000000"/>
            </w:tcBorders>
          </w:tcPr>
          <w:p/>
        </w:tc>
        <w:tc>
          <w:tcPr>
            <w:tcW w:w="299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/>
        </w:tc>
        <w:tc>
          <w:tcPr>
            <w:tcW w:w="394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63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8.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ma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ma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63" w:right="498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ncon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oja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je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3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.</w:t>
            </w:r>
          </w:p>
        </w:tc>
      </w:tr>
      <w:tr>
        <w:trPr>
          <w:trHeight w:val="824" w:hRule="exact"/>
        </w:trPr>
        <w:tc>
          <w:tcPr>
            <w:tcW w:w="1991" w:type="dxa"/>
            <w:vMerge w:val=""/>
            <w:tcBorders>
              <w:left w:val="single" w:sz="9" w:space="0" w:color="000000"/>
              <w:right w:val="single" w:sz="9" w:space="0" w:color="000000"/>
            </w:tcBorders>
          </w:tcPr>
          <w:p/>
        </w:tc>
        <w:tc>
          <w:tcPr>
            <w:tcW w:w="299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5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9.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os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54"/>
            </w:pP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3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da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54"/>
            </w:pP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r.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394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63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.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ma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ma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os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63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636" w:hRule="exact"/>
        </w:trPr>
        <w:tc>
          <w:tcPr>
            <w:tcW w:w="1991" w:type="dxa"/>
            <w:vMerge w:val=""/>
            <w:tcBorders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/>
        </w:tc>
        <w:tc>
          <w:tcPr>
            <w:tcW w:w="299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/>
        </w:tc>
        <w:tc>
          <w:tcPr>
            <w:tcW w:w="394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63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.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ma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na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oja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un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63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je</w:t>
            </w:r>
            <w:r>
              <w:rPr>
                <w:rFonts w:cs="Calibri" w:hAnsi="Calibri" w:eastAsia="Calibri" w:ascii="Calibri"/>
                <w:spacing w:val="-4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de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3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ón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x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364" w:hRule="exact"/>
        </w:trPr>
        <w:tc>
          <w:tcPr>
            <w:tcW w:w="199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/>
        </w:tc>
        <w:tc>
          <w:tcPr>
            <w:tcW w:w="299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5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.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3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394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/>
        </w:tc>
      </w:tr>
      <w:tr>
        <w:trPr>
          <w:trHeight w:val="332" w:hRule="exact"/>
        </w:trPr>
        <w:tc>
          <w:tcPr>
            <w:tcW w:w="199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808080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41"/>
              <w:ind w:left="53"/>
            </w:pP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st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color w:val="FFFFFF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color w:val="FFFFFF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color w:val="FFFFFF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-4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color w:val="FFFFFF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color w:val="FFFFFF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935" w:type="dxa"/>
            <w:gridSpan w:val="2"/>
            <w:tcBorders>
              <w:top w:val="nil" w:sz="6" w:space="0" w:color="auto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52"/>
              <w:ind w:left="54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x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vo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</w:p>
        </w:tc>
      </w:tr>
      <w:tr>
        <w:trPr>
          <w:trHeight w:val="336" w:hRule="exact"/>
        </w:trPr>
        <w:tc>
          <w:tcPr>
            <w:tcW w:w="199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808080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45"/>
              <w:ind w:left="53"/>
            </w:pP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FFFFFF"/>
                <w:spacing w:val="2"/>
                <w:w w:val="100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b/>
                <w:color w:val="FFFFFF"/>
                <w:spacing w:val="-2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b/>
                <w:color w:val="FFFFFF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b/>
                <w:color w:val="FFFFFF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-4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b/>
                <w:color w:val="FFFFFF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b/>
                <w:color w:val="FFFFFF"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color w:val="FFFFFF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color w:val="FFFFFF"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color w:val="FFFFFF"/>
                <w:spacing w:val="-5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992" w:type="dxa"/>
            <w:tcBorders>
              <w:top w:val="single" w:sz="9" w:space="0" w:color="000000"/>
              <w:left w:val="single" w:sz="9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tabs>
                <w:tab w:pos="2980" w:val="left"/>
              </w:tabs>
              <w:jc w:val="left"/>
              <w:spacing w:before="45"/>
              <w:ind w:left="9" w:right="-55"/>
            </w:pPr>
            <w:r>
              <w:rPr>
                <w:rFonts w:cs="Calibri" w:hAnsi="Calibri" w:eastAsia="Calibri" w:ascii="Calibri"/>
                <w:sz w:val="22"/>
                <w:szCs w:val="22"/>
              </w:rPr>
            </w:r>
            <w:r>
              <w:rPr>
                <w:rFonts w:cs="Calibri" w:hAnsi="Calibri" w:eastAsia="Calibri" w:ascii="Calibri"/>
                <w:spacing w:val="-6"/>
                <w:sz w:val="22"/>
                <w:szCs w:val="22"/>
                <w:u w:val="thick" w:color="000000"/>
              </w:rPr>
              <w:t> </w:t>
            </w:r>
            <w:r>
              <w:rPr>
                <w:rFonts w:cs="Calibri" w:hAnsi="Calibri" w:eastAsia="Calibri" w:ascii="Calibri"/>
                <w:spacing w:val="-6"/>
                <w:sz w:val="22"/>
                <w:szCs w:val="22"/>
                <w:u w:val="thick" w:color="000000"/>
              </w:rPr>
            </w:r>
            <w:r>
              <w:rPr>
                <w:rFonts w:cs="Calibri" w:hAnsi="Calibri" w:eastAsia="Calibri" w:ascii="Calibri"/>
                <w:spacing w:val="1"/>
                <w:sz w:val="22"/>
                <w:szCs w:val="22"/>
                <w:u w:val="thick" w:color="000000"/>
              </w:rPr>
              <w:t>R</w:t>
            </w:r>
            <w:r>
              <w:rPr>
                <w:rFonts w:cs="Calibri" w:hAnsi="Calibri" w:eastAsia="Calibri" w:ascii="Calibri"/>
                <w:spacing w:val="-1"/>
                <w:sz w:val="22"/>
                <w:szCs w:val="22"/>
                <w:u w:val="thick" w:color="000000"/>
              </w:rPr>
              <w:t>F</w:t>
            </w:r>
            <w:r>
              <w:rPr>
                <w:rFonts w:cs="Calibri" w:hAnsi="Calibri" w:eastAsia="Calibri" w:ascii="Calibri"/>
                <w:spacing w:val="-1"/>
                <w:sz w:val="22"/>
                <w:szCs w:val="22"/>
                <w:u w:val="thick" w:color="000000"/>
              </w:rPr>
            </w:r>
            <w:r>
              <w:rPr>
                <w:rFonts w:cs="Calibri" w:hAnsi="Calibri" w:eastAsia="Calibri" w:ascii="Calibri"/>
                <w:spacing w:val="1"/>
                <w:sz w:val="22"/>
                <w:szCs w:val="22"/>
                <w:u w:val="thick" w:color="000000"/>
              </w:rPr>
              <w:t>-</w:t>
            </w:r>
            <w:r>
              <w:rPr>
                <w:rFonts w:cs="Calibri" w:hAnsi="Calibri" w:eastAsia="Calibri" w:ascii="Calibri"/>
                <w:spacing w:val="1"/>
                <w:sz w:val="22"/>
                <w:szCs w:val="22"/>
                <w:u w:val="thick" w:color="000000"/>
              </w:rPr>
            </w:r>
            <w:r>
              <w:rPr>
                <w:rFonts w:cs="Calibri" w:hAnsi="Calibri" w:eastAsia="Calibri" w:ascii="Calibri"/>
                <w:spacing w:val="0"/>
                <w:sz w:val="22"/>
                <w:szCs w:val="22"/>
                <w:u w:val="thick" w:color="000000"/>
              </w:rPr>
              <w:t>009</w:t>
            </w:r>
            <w:r>
              <w:rPr>
                <w:rFonts w:cs="Calibri" w:hAnsi="Calibri" w:eastAsia="Calibri" w:ascii="Calibri"/>
                <w:spacing w:val="0"/>
                <w:sz w:val="22"/>
                <w:szCs w:val="22"/>
                <w:u w:val="thick" w:color="000000"/>
              </w:rPr>
            </w:r>
            <w:r>
              <w:rPr>
                <w:rFonts w:cs="Calibri" w:hAnsi="Calibri" w:eastAsia="Calibri" w:ascii="Calibri"/>
                <w:spacing w:val="0"/>
                <w:sz w:val="22"/>
                <w:szCs w:val="22"/>
                <w:u w:val="thick" w:color="000000"/>
              </w:rPr>
              <w:t> </w:t>
            </w:r>
            <w:r>
              <w:rPr>
                <w:rFonts w:cs="Calibri" w:hAnsi="Calibri" w:eastAsia="Calibri" w:ascii="Calibri"/>
                <w:spacing w:val="0"/>
                <w:sz w:val="22"/>
                <w:szCs w:val="22"/>
                <w:u w:val="thick" w:color="000000"/>
              </w:rPr>
              <w:tab/>
            </w:r>
            <w:r>
              <w:rPr>
                <w:rFonts w:cs="Calibri" w:hAnsi="Calibri" w:eastAsia="Calibri" w:ascii="Calibri"/>
                <w:spacing w:val="0"/>
                <w:sz w:val="22"/>
                <w:szCs w:val="22"/>
                <w:u w:val="thick" w:color="000000"/>
              </w:rPr>
            </w:r>
            <w:r>
              <w:rPr>
                <w:rFonts w:cs="Calibri" w:hAnsi="Calibri" w:eastAsia="Calibri" w:ascii="Calibri"/>
                <w:spacing w:val="0"/>
                <w:sz w:val="22"/>
                <w:szCs w:val="22"/>
              </w:rPr>
            </w:r>
          </w:p>
        </w:tc>
        <w:tc>
          <w:tcPr>
            <w:tcW w:w="3943" w:type="dxa"/>
            <w:tcBorders>
              <w:top w:val="single" w:sz="9" w:space="0" w:color="000000"/>
              <w:left w:val="nil" w:sz="6" w:space="0" w:color="auto"/>
              <w:bottom w:val="single" w:sz="9" w:space="0" w:color="000000"/>
              <w:right w:val="single" w:sz="9" w:space="0" w:color="000000"/>
            </w:tcBorders>
          </w:tcPr>
          <w:p/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1" w:lineRule="exact" w:line="260"/>
      </w:pPr>
      <w:r>
        <w:rPr>
          <w:sz w:val="26"/>
          <w:szCs w:val="26"/>
        </w:rPr>
      </w:r>
    </w:p>
    <w:tbl>
      <w:tblPr>
        <w:tblW w:w="0" w:type="auto"/>
        <w:tblLook w:val="01E0"/>
        <w:jc w:val="left"/>
        <w:tblInd w:w="10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36" w:hRule="exact"/>
        </w:trPr>
        <w:tc>
          <w:tcPr>
            <w:tcW w:w="200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212B35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45"/>
              <w:ind w:left="60"/>
            </w:pP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MBRE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EL</w:t>
            </w:r>
            <w:r>
              <w:rPr>
                <w:rFonts w:cs="Calibri" w:hAnsi="Calibri" w:eastAsia="Calibri" w:ascii="Calibri"/>
                <w:b/>
                <w:color w:val="FFFFFF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CU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941" w:type="dxa"/>
            <w:tcBorders>
              <w:top w:val="nil" w:sz="6" w:space="0" w:color="auto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56"/>
              <w:ind w:left="58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Mod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</w:p>
        </w:tc>
      </w:tr>
      <w:tr>
        <w:trPr>
          <w:trHeight w:val="332" w:hRule="exact"/>
        </w:trPr>
        <w:tc>
          <w:tcPr>
            <w:tcW w:w="200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212B35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41"/>
              <w:ind w:left="60"/>
            </w:pP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ESCR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sz w:val="22"/>
                <w:szCs w:val="22"/>
              </w:rPr>
              <w:t>Ó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9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41"/>
              <w:ind w:left="58"/>
            </w:pP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á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3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</w:p>
        </w:tc>
      </w:tr>
    </w:tbl>
    <w:p>
      <w:pPr>
        <w:sectPr>
          <w:pgSz w:w="11920" w:h="16840"/>
          <w:pgMar w:top="1300" w:bottom="280" w:left="1560" w:right="1160"/>
        </w:sectPr>
      </w:pPr>
    </w:p>
    <w:p>
      <w:pPr>
        <w:rPr>
          <w:sz w:val="8"/>
          <w:szCs w:val="8"/>
        </w:rPr>
        <w:jc w:val="left"/>
        <w:spacing w:before="10" w:lineRule="exact" w:line="80"/>
      </w:pPr>
      <w:r>
        <w:rPr>
          <w:sz w:val="8"/>
          <w:szCs w:val="8"/>
        </w:rPr>
      </w:r>
    </w:p>
    <w:tbl>
      <w:tblPr>
        <w:tblW w:w="0" w:type="auto"/>
        <w:tblLook w:val="01E0"/>
        <w:jc w:val="left"/>
        <w:tblInd w:w="12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36" w:hRule="exact"/>
        </w:trPr>
        <w:tc>
          <w:tcPr>
            <w:tcW w:w="1991" w:type="dxa"/>
            <w:tcBorders>
              <w:top w:val="single" w:sz="9" w:space="0" w:color="212B35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212B35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45"/>
              <w:ind w:left="53"/>
            </w:pP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935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45"/>
              <w:ind w:left="63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dor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/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4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dor</w:t>
            </w:r>
          </w:p>
        </w:tc>
      </w:tr>
      <w:tr>
        <w:trPr>
          <w:trHeight w:val="336" w:hRule="exact"/>
        </w:trPr>
        <w:tc>
          <w:tcPr>
            <w:tcW w:w="199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212B35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45"/>
              <w:ind w:left="53"/>
            </w:pP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935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45"/>
              <w:ind w:left="63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be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og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do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ma</w:t>
            </w:r>
          </w:p>
        </w:tc>
      </w:tr>
      <w:tr>
        <w:trPr>
          <w:trHeight w:val="336" w:hRule="exact"/>
        </w:trPr>
        <w:tc>
          <w:tcPr>
            <w:tcW w:w="8926" w:type="dxa"/>
            <w:gridSpan w:val="3"/>
            <w:tcBorders>
              <w:top w:val="single" w:sz="9" w:space="0" w:color="000000"/>
              <w:left w:val="single" w:sz="9" w:space="0" w:color="000000"/>
              <w:bottom w:val="nil" w:sz="6" w:space="0" w:color="auto"/>
              <w:right w:val="single" w:sz="9" w:space="0" w:color="000000"/>
            </w:tcBorders>
            <w:shd w:val="clear" w:color="auto" w:fill="ADAAAA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before="41"/>
              <w:ind w:left="3774" w:right="3768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UJO</w:t>
            </w:r>
            <w:r>
              <w:rPr>
                <w:rFonts w:cs="Calibri" w:hAnsi="Calibri" w:eastAsia="Calibri" w:ascii="Calibri"/>
                <w:b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Á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CO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32" w:hRule="exact"/>
        </w:trPr>
        <w:tc>
          <w:tcPr>
            <w:tcW w:w="1991" w:type="dxa"/>
            <w:vMerge w:val="restart"/>
            <w:tcBorders>
              <w:top w:val="single" w:sz="9" w:space="0" w:color="000000"/>
              <w:left w:val="single" w:sz="9" w:space="0" w:color="000000"/>
              <w:right w:val="single" w:sz="9" w:space="0" w:color="000000"/>
            </w:tcBorders>
          </w:tcPr>
          <w:p>
            <w:pPr>
              <w:rPr>
                <w:sz w:val="15"/>
                <w:szCs w:val="15"/>
              </w:rPr>
              <w:jc w:val="left"/>
              <w:spacing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ind w:left="653" w:right="657"/>
            </w:pP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</w:p>
        </w:tc>
        <w:tc>
          <w:tcPr>
            <w:tcW w:w="299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9D9D9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1139" w:right="1130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394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9D9D9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1523" w:right="1517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EMA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1704" w:hRule="exact"/>
        </w:trPr>
        <w:tc>
          <w:tcPr>
            <w:tcW w:w="1991" w:type="dxa"/>
            <w:vMerge w:val=""/>
            <w:tcBorders>
              <w:left w:val="single" w:sz="9" w:space="0" w:color="000000"/>
              <w:right w:val="single" w:sz="9" w:space="0" w:color="000000"/>
            </w:tcBorders>
          </w:tcPr>
          <w:p/>
        </w:tc>
        <w:tc>
          <w:tcPr>
            <w:tcW w:w="299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63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1.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nú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de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63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/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ón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</w:p>
        </w:tc>
        <w:tc>
          <w:tcPr>
            <w:tcW w:w="394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63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2.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ma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ga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z</w:t>
            </w:r>
            <w:r>
              <w:rPr>
                <w:rFonts w:cs="Calibri" w:hAnsi="Calibri" w:eastAsia="Calibri" w:ascii="Calibri"/>
                <w:spacing w:val="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63" w:right="83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opc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é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4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om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1,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om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2,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1,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2,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ón,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é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jo,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é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mó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o,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.</w:t>
            </w:r>
          </w:p>
        </w:tc>
      </w:tr>
      <w:tr>
        <w:trPr>
          <w:trHeight w:val="932" w:hRule="exact"/>
        </w:trPr>
        <w:tc>
          <w:tcPr>
            <w:tcW w:w="1991" w:type="dxa"/>
            <w:vMerge w:val=""/>
            <w:tcBorders>
              <w:left w:val="single" w:sz="9" w:space="0" w:color="000000"/>
              <w:right w:val="single" w:sz="9" w:space="0" w:color="000000"/>
            </w:tcBorders>
          </w:tcPr>
          <w:p/>
        </w:tc>
        <w:tc>
          <w:tcPr>
            <w:tcW w:w="299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63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3.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é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63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mo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63"/>
            </w:pP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.</w:t>
            </w:r>
          </w:p>
        </w:tc>
        <w:tc>
          <w:tcPr>
            <w:tcW w:w="394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63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4.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oja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de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63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ú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da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mpos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828" w:hRule="exact"/>
        </w:trPr>
        <w:tc>
          <w:tcPr>
            <w:tcW w:w="1991" w:type="dxa"/>
            <w:vMerge w:val=""/>
            <w:tcBorders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/>
        </w:tc>
        <w:tc>
          <w:tcPr>
            <w:tcW w:w="299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63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5.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63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da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Mod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r.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394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63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6.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El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ma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mo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63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de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3"/>
                <w:w w:val="100"/>
                <w:position w:val="1"/>
                <w:sz w:val="22"/>
                <w:szCs w:val="22"/>
              </w:rPr>
              <w:t>j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un</w:t>
            </w:r>
            <w:r>
              <w:rPr>
                <w:rFonts w:cs="Calibri" w:hAnsi="Calibri" w:eastAsia="Calibri" w:ascii="Calibri"/>
                <w:spacing w:val="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je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de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3"/>
              <w:ind w:left="63"/>
            </w:pP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ón</w:t>
            </w:r>
            <w:r>
              <w:rPr>
                <w:rFonts w:cs="Calibri" w:hAnsi="Calibri" w:eastAsia="Calibri" w:ascii="Calibri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.</w:t>
            </w:r>
          </w:p>
        </w:tc>
      </w:tr>
      <w:tr>
        <w:trPr>
          <w:trHeight w:val="288" w:hRule="exact"/>
        </w:trPr>
        <w:tc>
          <w:tcPr>
            <w:tcW w:w="199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/>
        </w:tc>
        <w:tc>
          <w:tcPr>
            <w:tcW w:w="299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63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7.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3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394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/>
        </w:tc>
      </w:tr>
      <w:tr>
        <w:trPr>
          <w:trHeight w:val="336" w:hRule="exact"/>
        </w:trPr>
        <w:tc>
          <w:tcPr>
            <w:tcW w:w="8926" w:type="dxa"/>
            <w:gridSpan w:val="3"/>
            <w:tcBorders>
              <w:top w:val="nil" w:sz="6" w:space="0" w:color="auto"/>
              <w:left w:val="single" w:sz="9" w:space="0" w:color="000000"/>
              <w:bottom w:val="nil" w:sz="6" w:space="0" w:color="auto"/>
              <w:right w:val="single" w:sz="9" w:space="0" w:color="000000"/>
            </w:tcBorders>
            <w:shd w:val="clear" w:color="auto" w:fill="ADAAAA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before="52"/>
              <w:ind w:left="3470" w:right="3461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UJO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32" w:hRule="exact"/>
        </w:trPr>
        <w:tc>
          <w:tcPr>
            <w:tcW w:w="1991" w:type="dxa"/>
            <w:vMerge w:val="restart"/>
            <w:tcBorders>
              <w:top w:val="single" w:sz="9" w:space="0" w:color="000000"/>
              <w:left w:val="single" w:sz="9" w:space="0" w:color="000000"/>
              <w:right w:val="single" w:sz="9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8"/>
                <w:szCs w:val="28"/>
              </w:rPr>
              <w:jc w:val="left"/>
              <w:spacing w:before="18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ind w:left="653" w:right="657"/>
            </w:pP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</w:p>
        </w:tc>
        <w:tc>
          <w:tcPr>
            <w:tcW w:w="299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9D9D9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before="41"/>
              <w:ind w:left="1130" w:right="1139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94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9D9D9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before="41"/>
              <w:ind w:left="1523" w:right="1517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EMA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936" w:hRule="exact"/>
        </w:trPr>
        <w:tc>
          <w:tcPr>
            <w:tcW w:w="1991" w:type="dxa"/>
            <w:vMerge w:val=""/>
            <w:tcBorders>
              <w:left w:val="single" w:sz="9" w:space="0" w:color="000000"/>
              <w:right w:val="single" w:sz="9" w:space="0" w:color="000000"/>
            </w:tcBorders>
          </w:tcPr>
          <w:p/>
        </w:tc>
        <w:tc>
          <w:tcPr>
            <w:tcW w:w="299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/>
        </w:tc>
        <w:tc>
          <w:tcPr>
            <w:tcW w:w="394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63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8.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ma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ma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63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ncon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nc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3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3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oja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3"/>
              <w:ind w:left="63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je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.</w:t>
            </w:r>
          </w:p>
        </w:tc>
      </w:tr>
      <w:tr>
        <w:trPr>
          <w:trHeight w:val="936" w:hRule="exact"/>
        </w:trPr>
        <w:tc>
          <w:tcPr>
            <w:tcW w:w="1991" w:type="dxa"/>
            <w:vMerge w:val=""/>
            <w:tcBorders>
              <w:left w:val="single" w:sz="9" w:space="0" w:color="000000"/>
              <w:right w:val="single" w:sz="9" w:space="0" w:color="000000"/>
            </w:tcBorders>
          </w:tcPr>
          <w:p/>
        </w:tc>
        <w:tc>
          <w:tcPr>
            <w:tcW w:w="299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5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9.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os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54"/>
            </w:pP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3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da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5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Mod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394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63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.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ma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ma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mo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os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63" w:right="545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oja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je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ón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.</w:t>
            </w:r>
          </w:p>
        </w:tc>
      </w:tr>
      <w:tr>
        <w:trPr>
          <w:trHeight w:val="288" w:hRule="exact"/>
        </w:trPr>
        <w:tc>
          <w:tcPr>
            <w:tcW w:w="1991" w:type="dxa"/>
            <w:vMerge w:val=""/>
            <w:tcBorders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/>
        </w:tc>
        <w:tc>
          <w:tcPr>
            <w:tcW w:w="299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.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394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/>
        </w:tc>
      </w:tr>
      <w:tr>
        <w:trPr>
          <w:trHeight w:val="337" w:hRule="exact"/>
        </w:trPr>
        <w:tc>
          <w:tcPr>
            <w:tcW w:w="199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808080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46"/>
              <w:ind w:left="53"/>
            </w:pP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st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color w:val="FFFFFF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color w:val="FFFFFF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color w:val="FFFFFF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-4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color w:val="FFFFFF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color w:val="FFFFFF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935" w:type="dxa"/>
            <w:gridSpan w:val="2"/>
            <w:tcBorders>
              <w:top w:val="nil" w:sz="6" w:space="0" w:color="auto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57"/>
              <w:ind w:left="54"/>
            </w:pP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3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</w:p>
        </w:tc>
      </w:tr>
      <w:tr>
        <w:trPr>
          <w:trHeight w:val="332" w:hRule="exact"/>
        </w:trPr>
        <w:tc>
          <w:tcPr>
            <w:tcW w:w="199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808080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41"/>
              <w:ind w:left="53"/>
            </w:pP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FFFFFF"/>
                <w:spacing w:val="2"/>
                <w:w w:val="100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b/>
                <w:color w:val="FFFFFF"/>
                <w:spacing w:val="-2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b/>
                <w:color w:val="FFFFFF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b/>
                <w:color w:val="FFFFFF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-4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b/>
                <w:color w:val="FFFFFF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b/>
                <w:color w:val="FFFFFF"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color w:val="FFFFFF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color w:val="FFFFFF"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color w:val="FFFFFF"/>
                <w:spacing w:val="-5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992" w:type="dxa"/>
            <w:tcBorders>
              <w:top w:val="single" w:sz="9" w:space="0" w:color="000000"/>
              <w:left w:val="single" w:sz="9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tabs>
                <w:tab w:pos="2980" w:val="left"/>
              </w:tabs>
              <w:jc w:val="left"/>
              <w:spacing w:before="41"/>
              <w:ind w:left="9" w:right="-55"/>
            </w:pPr>
            <w:r>
              <w:rPr>
                <w:rFonts w:cs="Calibri" w:hAnsi="Calibri" w:eastAsia="Calibri" w:ascii="Calibri"/>
                <w:sz w:val="22"/>
                <w:szCs w:val="22"/>
              </w:rPr>
            </w:r>
            <w:r>
              <w:rPr>
                <w:rFonts w:cs="Calibri" w:hAnsi="Calibri" w:eastAsia="Calibri" w:ascii="Calibri"/>
                <w:spacing w:val="-6"/>
                <w:sz w:val="22"/>
                <w:szCs w:val="22"/>
                <w:u w:val="thick" w:color="000000"/>
              </w:rPr>
              <w:t> </w:t>
            </w:r>
            <w:r>
              <w:rPr>
                <w:rFonts w:cs="Calibri" w:hAnsi="Calibri" w:eastAsia="Calibri" w:ascii="Calibri"/>
                <w:spacing w:val="-6"/>
                <w:sz w:val="22"/>
                <w:szCs w:val="22"/>
                <w:u w:val="thick" w:color="000000"/>
              </w:rPr>
            </w:r>
            <w:r>
              <w:rPr>
                <w:rFonts w:cs="Calibri" w:hAnsi="Calibri" w:eastAsia="Calibri" w:ascii="Calibri"/>
                <w:spacing w:val="1"/>
                <w:sz w:val="22"/>
                <w:szCs w:val="22"/>
                <w:u w:val="thick" w:color="000000"/>
              </w:rPr>
              <w:t>R</w:t>
            </w:r>
            <w:r>
              <w:rPr>
                <w:rFonts w:cs="Calibri" w:hAnsi="Calibri" w:eastAsia="Calibri" w:ascii="Calibri"/>
                <w:spacing w:val="-1"/>
                <w:sz w:val="22"/>
                <w:szCs w:val="22"/>
                <w:u w:val="thick" w:color="000000"/>
              </w:rPr>
              <w:t>F</w:t>
            </w:r>
            <w:r>
              <w:rPr>
                <w:rFonts w:cs="Calibri" w:hAnsi="Calibri" w:eastAsia="Calibri" w:ascii="Calibri"/>
                <w:spacing w:val="-1"/>
                <w:sz w:val="22"/>
                <w:szCs w:val="22"/>
                <w:u w:val="thick" w:color="000000"/>
              </w:rPr>
            </w:r>
            <w:r>
              <w:rPr>
                <w:rFonts w:cs="Calibri" w:hAnsi="Calibri" w:eastAsia="Calibri" w:ascii="Calibri"/>
                <w:spacing w:val="1"/>
                <w:sz w:val="22"/>
                <w:szCs w:val="22"/>
                <w:u w:val="thick" w:color="000000"/>
              </w:rPr>
              <w:t>-</w:t>
            </w:r>
            <w:r>
              <w:rPr>
                <w:rFonts w:cs="Calibri" w:hAnsi="Calibri" w:eastAsia="Calibri" w:ascii="Calibri"/>
                <w:spacing w:val="1"/>
                <w:sz w:val="22"/>
                <w:szCs w:val="22"/>
                <w:u w:val="thick" w:color="000000"/>
              </w:rPr>
            </w:r>
            <w:r>
              <w:rPr>
                <w:rFonts w:cs="Calibri" w:hAnsi="Calibri" w:eastAsia="Calibri" w:ascii="Calibri"/>
                <w:spacing w:val="0"/>
                <w:sz w:val="22"/>
                <w:szCs w:val="22"/>
                <w:u w:val="thick" w:color="000000"/>
              </w:rPr>
              <w:t>010</w:t>
            </w:r>
            <w:r>
              <w:rPr>
                <w:rFonts w:cs="Calibri" w:hAnsi="Calibri" w:eastAsia="Calibri" w:ascii="Calibri"/>
                <w:spacing w:val="0"/>
                <w:sz w:val="22"/>
                <w:szCs w:val="22"/>
                <w:u w:val="thick" w:color="000000"/>
              </w:rPr>
            </w:r>
            <w:r>
              <w:rPr>
                <w:rFonts w:cs="Calibri" w:hAnsi="Calibri" w:eastAsia="Calibri" w:ascii="Calibri"/>
                <w:spacing w:val="0"/>
                <w:sz w:val="22"/>
                <w:szCs w:val="22"/>
                <w:u w:val="thick" w:color="000000"/>
              </w:rPr>
              <w:t> </w:t>
            </w:r>
            <w:r>
              <w:rPr>
                <w:rFonts w:cs="Calibri" w:hAnsi="Calibri" w:eastAsia="Calibri" w:ascii="Calibri"/>
                <w:spacing w:val="0"/>
                <w:sz w:val="22"/>
                <w:szCs w:val="22"/>
                <w:u w:val="thick" w:color="000000"/>
              </w:rPr>
              <w:tab/>
            </w:r>
            <w:r>
              <w:rPr>
                <w:rFonts w:cs="Calibri" w:hAnsi="Calibri" w:eastAsia="Calibri" w:ascii="Calibri"/>
                <w:spacing w:val="0"/>
                <w:sz w:val="22"/>
                <w:szCs w:val="22"/>
                <w:u w:val="thick" w:color="000000"/>
              </w:rPr>
            </w:r>
            <w:r>
              <w:rPr>
                <w:rFonts w:cs="Calibri" w:hAnsi="Calibri" w:eastAsia="Calibri" w:ascii="Calibri"/>
                <w:spacing w:val="0"/>
                <w:sz w:val="22"/>
                <w:szCs w:val="22"/>
              </w:rPr>
            </w:r>
          </w:p>
        </w:tc>
        <w:tc>
          <w:tcPr>
            <w:tcW w:w="3943" w:type="dxa"/>
            <w:tcBorders>
              <w:top w:val="single" w:sz="9" w:space="0" w:color="000000"/>
              <w:left w:val="nil" w:sz="6" w:space="0" w:color="auto"/>
              <w:bottom w:val="single" w:sz="9" w:space="0" w:color="000000"/>
              <w:right w:val="single" w:sz="9" w:space="0" w:color="000000"/>
            </w:tcBorders>
          </w:tcPr>
          <w:p/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1"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0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32" w:hRule="exact"/>
        </w:trPr>
        <w:tc>
          <w:tcPr>
            <w:tcW w:w="200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212B35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41"/>
              <w:ind w:left="60"/>
            </w:pP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MBRE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EL</w:t>
            </w:r>
            <w:r>
              <w:rPr>
                <w:rFonts w:cs="Calibri" w:hAnsi="Calibri" w:eastAsia="Calibri" w:ascii="Calibri"/>
                <w:b/>
                <w:color w:val="FFFFFF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CU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941" w:type="dxa"/>
            <w:tcBorders>
              <w:top w:val="nil" w:sz="6" w:space="0" w:color="auto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52"/>
              <w:ind w:left="58"/>
            </w:pP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</w:p>
        </w:tc>
      </w:tr>
      <w:tr>
        <w:trPr>
          <w:trHeight w:val="336" w:hRule="exact"/>
        </w:trPr>
        <w:tc>
          <w:tcPr>
            <w:tcW w:w="200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212B35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45"/>
              <w:ind w:left="60"/>
            </w:pP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ESCR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sz w:val="22"/>
                <w:szCs w:val="22"/>
              </w:rPr>
              <w:t>Ó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9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45"/>
              <w:ind w:left="58"/>
            </w:pP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á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3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3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4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o.</w:t>
            </w:r>
          </w:p>
        </w:tc>
      </w:tr>
      <w:tr>
        <w:trPr>
          <w:trHeight w:val="336" w:hRule="exact"/>
        </w:trPr>
        <w:tc>
          <w:tcPr>
            <w:tcW w:w="200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212B35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45"/>
              <w:ind w:left="60"/>
            </w:pP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9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45"/>
              <w:ind w:left="58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dor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/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4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dor</w:t>
            </w:r>
          </w:p>
        </w:tc>
      </w:tr>
      <w:tr>
        <w:trPr>
          <w:trHeight w:val="336" w:hRule="exact"/>
        </w:trPr>
        <w:tc>
          <w:tcPr>
            <w:tcW w:w="200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212B35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41"/>
              <w:ind w:left="60"/>
            </w:pP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9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41"/>
              <w:ind w:left="58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be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og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do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ma</w:t>
            </w:r>
          </w:p>
        </w:tc>
      </w:tr>
    </w:tbl>
    <w:p>
      <w:pPr>
        <w:sectPr>
          <w:pgSz w:w="11920" w:h="16840"/>
          <w:pgMar w:top="1300" w:bottom="280" w:left="1560" w:right="1160"/>
        </w:sectPr>
      </w:pPr>
    </w:p>
    <w:p>
      <w:pPr>
        <w:rPr>
          <w:sz w:val="8"/>
          <w:szCs w:val="8"/>
        </w:rPr>
        <w:jc w:val="left"/>
        <w:spacing w:before="10" w:lineRule="exact" w:line="80"/>
      </w:pPr>
      <w:r>
        <w:rPr>
          <w:sz w:val="8"/>
          <w:szCs w:val="8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36" w:hRule="exact"/>
        </w:trPr>
        <w:tc>
          <w:tcPr>
            <w:tcW w:w="8947" w:type="dxa"/>
            <w:gridSpan w:val="3"/>
            <w:tcBorders>
              <w:top w:val="single" w:sz="9" w:space="0" w:color="000000"/>
              <w:left w:val="single" w:sz="9" w:space="0" w:color="000000"/>
              <w:bottom w:val="nil" w:sz="6" w:space="0" w:color="auto"/>
              <w:right w:val="single" w:sz="9" w:space="0" w:color="000000"/>
            </w:tcBorders>
            <w:shd w:val="clear" w:color="auto" w:fill="ADAAAA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before="45"/>
              <w:ind w:left="3784" w:right="3779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UJO</w:t>
            </w:r>
            <w:r>
              <w:rPr>
                <w:rFonts w:cs="Calibri" w:hAnsi="Calibri" w:eastAsia="Calibri" w:ascii="Calibri"/>
                <w:b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Á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CO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26" w:hRule="exact"/>
        </w:trPr>
        <w:tc>
          <w:tcPr>
            <w:tcW w:w="2000" w:type="dxa"/>
            <w:vMerge w:val="restart"/>
            <w:tcBorders>
              <w:top w:val="single" w:sz="9" w:space="0" w:color="000000"/>
              <w:left w:val="single" w:sz="9" w:space="0" w:color="000000"/>
              <w:right w:val="single" w:sz="9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10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ind w:left="663" w:right="657"/>
            </w:pP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</w:p>
        </w:tc>
        <w:tc>
          <w:tcPr>
            <w:tcW w:w="300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9D9D9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before="45" w:lineRule="exact" w:line="240"/>
              <w:ind w:left="1139" w:right="1139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94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9D9D9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before="45" w:lineRule="exact" w:line="240"/>
              <w:ind w:left="1523" w:right="1519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EMA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1667" w:hRule="exact"/>
        </w:trPr>
        <w:tc>
          <w:tcPr>
            <w:tcW w:w="2000" w:type="dxa"/>
            <w:vMerge w:val=""/>
            <w:tcBorders>
              <w:left w:val="single" w:sz="9" w:space="0" w:color="000000"/>
              <w:right w:val="single" w:sz="9" w:space="0" w:color="000000"/>
            </w:tcBorders>
          </w:tcPr>
          <w:p/>
        </w:tc>
        <w:tc>
          <w:tcPr>
            <w:tcW w:w="300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" w:lineRule="exact" w:line="260"/>
              <w:ind w:left="63" w:right="46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1.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nú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/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ón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</w:p>
        </w:tc>
        <w:tc>
          <w:tcPr>
            <w:tcW w:w="394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8"/>
              <w:ind w:left="63" w:right="85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2.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ma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ga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z</w:t>
            </w:r>
            <w:r>
              <w:rPr>
                <w:rFonts w:cs="Calibri" w:hAnsi="Calibri" w:eastAsia="Calibri" w:ascii="Calibri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opc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é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4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om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1,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om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2,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1,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2,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ón,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é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jo,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é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mó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o,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.</w:t>
            </w:r>
          </w:p>
        </w:tc>
      </w:tr>
      <w:tr>
        <w:trPr>
          <w:trHeight w:val="824" w:hRule="exact"/>
        </w:trPr>
        <w:tc>
          <w:tcPr>
            <w:tcW w:w="2000" w:type="dxa"/>
            <w:vMerge w:val=""/>
            <w:tcBorders>
              <w:left w:val="single" w:sz="9" w:space="0" w:color="000000"/>
              <w:right w:val="single" w:sz="9" w:space="0" w:color="000000"/>
            </w:tcBorders>
          </w:tcPr>
          <w:p/>
        </w:tc>
        <w:tc>
          <w:tcPr>
            <w:tcW w:w="300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63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3.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é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63" w:right="157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da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k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.</w:t>
            </w:r>
          </w:p>
        </w:tc>
        <w:tc>
          <w:tcPr>
            <w:tcW w:w="394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63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4.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ma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ma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3"/>
                <w:w w:val="100"/>
                <w:position w:val="1"/>
                <w:sz w:val="22"/>
                <w:szCs w:val="22"/>
              </w:rPr>
              <w:t>j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63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dos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de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ú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336" w:hRule="exact"/>
        </w:trPr>
        <w:tc>
          <w:tcPr>
            <w:tcW w:w="2000" w:type="dxa"/>
            <w:vMerge w:val=""/>
            <w:tcBorders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/>
        </w:tc>
        <w:tc>
          <w:tcPr>
            <w:tcW w:w="300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1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5.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394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/>
        </w:tc>
      </w:tr>
      <w:tr>
        <w:trPr>
          <w:trHeight w:val="337" w:hRule="exact"/>
        </w:trPr>
        <w:tc>
          <w:tcPr>
            <w:tcW w:w="8947" w:type="dxa"/>
            <w:gridSpan w:val="3"/>
            <w:tcBorders>
              <w:top w:val="nil" w:sz="6" w:space="0" w:color="auto"/>
              <w:left w:val="single" w:sz="9" w:space="0" w:color="000000"/>
              <w:bottom w:val="nil" w:sz="6" w:space="0" w:color="auto"/>
              <w:right w:val="single" w:sz="9" w:space="0" w:color="000000"/>
            </w:tcBorders>
            <w:shd w:val="clear" w:color="auto" w:fill="ADAAAA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before="56"/>
              <w:ind w:left="3479" w:right="3473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UJO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26" w:hRule="exact"/>
        </w:trPr>
        <w:tc>
          <w:tcPr>
            <w:tcW w:w="2000" w:type="dxa"/>
            <w:vMerge w:val="restart"/>
            <w:tcBorders>
              <w:top w:val="single" w:sz="9" w:space="0" w:color="000000"/>
              <w:left w:val="single" w:sz="9" w:space="0" w:color="000000"/>
              <w:right w:val="single" w:sz="9" w:space="0" w:color="000000"/>
            </w:tcBorders>
          </w:tcPr>
          <w:p>
            <w:pPr>
              <w:rPr>
                <w:sz w:val="16"/>
                <w:szCs w:val="16"/>
              </w:rPr>
              <w:jc w:val="left"/>
              <w:spacing w:before="10"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ind w:left="663" w:right="657"/>
            </w:pP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</w:p>
        </w:tc>
        <w:tc>
          <w:tcPr>
            <w:tcW w:w="300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9D9D9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before="45" w:lineRule="exact" w:line="240"/>
              <w:ind w:left="1139" w:right="1139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94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9D9D9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before="45" w:lineRule="exact" w:line="240"/>
              <w:ind w:left="1523" w:right="1519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EMA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642" w:hRule="exact"/>
        </w:trPr>
        <w:tc>
          <w:tcPr>
            <w:tcW w:w="2000" w:type="dxa"/>
            <w:vMerge w:val=""/>
            <w:tcBorders>
              <w:left w:val="single" w:sz="9" w:space="0" w:color="000000"/>
              <w:right w:val="single" w:sz="9" w:space="0" w:color="000000"/>
            </w:tcBorders>
          </w:tcPr>
          <w:p/>
        </w:tc>
        <w:tc>
          <w:tcPr>
            <w:tcW w:w="300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/>
        </w:tc>
        <w:tc>
          <w:tcPr>
            <w:tcW w:w="394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" w:lineRule="exact" w:line="260"/>
              <w:ind w:left="63" w:right="91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6.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ma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Calibri" w:hAnsi="Calibri" w:eastAsia="Calibri" w:ascii="Calibri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é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no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</w:p>
        </w:tc>
      </w:tr>
      <w:tr>
        <w:trPr>
          <w:trHeight w:val="936" w:hRule="exact"/>
        </w:trPr>
        <w:tc>
          <w:tcPr>
            <w:tcW w:w="2000" w:type="dxa"/>
            <w:vMerge w:val=""/>
            <w:tcBorders>
              <w:left w:val="single" w:sz="9" w:space="0" w:color="000000"/>
              <w:right w:val="single" w:sz="9" w:space="0" w:color="000000"/>
            </w:tcBorders>
          </w:tcPr>
          <w:p/>
        </w:tc>
        <w:tc>
          <w:tcPr>
            <w:tcW w:w="300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63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7.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os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4"/>
              <w:ind w:left="63" w:right="522"/>
            </w:pP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3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4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.</w:t>
            </w:r>
          </w:p>
        </w:tc>
        <w:tc>
          <w:tcPr>
            <w:tcW w:w="394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63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.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ma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ma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os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4"/>
              <w:ind w:left="63" w:right="63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oja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ú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da.</w:t>
            </w:r>
          </w:p>
        </w:tc>
      </w:tr>
      <w:tr>
        <w:trPr>
          <w:trHeight w:val="328" w:hRule="exact"/>
        </w:trPr>
        <w:tc>
          <w:tcPr>
            <w:tcW w:w="2000" w:type="dxa"/>
            <w:vMerge w:val=""/>
            <w:tcBorders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/>
        </w:tc>
        <w:tc>
          <w:tcPr>
            <w:tcW w:w="300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1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.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394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/>
        </w:tc>
      </w:tr>
      <w:tr>
        <w:trPr>
          <w:trHeight w:val="336" w:hRule="exact"/>
        </w:trPr>
        <w:tc>
          <w:tcPr>
            <w:tcW w:w="20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808080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45"/>
              <w:ind w:left="63"/>
            </w:pP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st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color w:val="FFFFFF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color w:val="FFFFFF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color w:val="FFFFFF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-4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color w:val="FFFFFF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color w:val="FFFFFF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946" w:type="dxa"/>
            <w:gridSpan w:val="2"/>
            <w:tcBorders>
              <w:top w:val="nil" w:sz="6" w:space="0" w:color="auto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56"/>
              <w:ind w:left="63"/>
            </w:pP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un</w:t>
            </w:r>
            <w:r>
              <w:rPr>
                <w:rFonts w:cs="Calibri" w:hAnsi="Calibri" w:eastAsia="Calibri" w:ascii="Calibri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</w:p>
        </w:tc>
      </w:tr>
      <w:tr>
        <w:trPr>
          <w:trHeight w:val="336" w:hRule="exact"/>
        </w:trPr>
        <w:tc>
          <w:tcPr>
            <w:tcW w:w="20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808080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45"/>
              <w:ind w:left="63"/>
            </w:pP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FFFFFF"/>
                <w:spacing w:val="2"/>
                <w:w w:val="100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b/>
                <w:color w:val="FFFFFF"/>
                <w:spacing w:val="-2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b/>
                <w:color w:val="FFFFFF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b/>
                <w:color w:val="FFFFFF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-4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b/>
                <w:color w:val="FFFFFF"/>
                <w:spacing w:val="4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b/>
                <w:color w:val="FFFFFF"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color w:val="FFFFFF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color w:val="FFFFFF"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color w:val="FFFFFF"/>
                <w:spacing w:val="-5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946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45"/>
              <w:ind w:left="63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011</w:t>
            </w:r>
          </w:p>
        </w:tc>
      </w:tr>
    </w:tbl>
    <w:p>
      <w:pPr>
        <w:sectPr>
          <w:pgSz w:w="11920" w:h="16840"/>
          <w:pgMar w:top="1300" w:bottom="280" w:left="1580" w:right="1160"/>
        </w:sectPr>
      </w:pP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tbl>
      <w:tblPr>
        <w:tblW w:w="0" w:type="auto"/>
        <w:tblLook w:val="01E0"/>
        <w:jc w:val="left"/>
        <w:tblInd w:w="10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36" w:hRule="exact"/>
        </w:trPr>
        <w:tc>
          <w:tcPr>
            <w:tcW w:w="200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212B35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45"/>
              <w:ind w:left="60"/>
            </w:pP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MBRE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EL</w:t>
            </w:r>
            <w:r>
              <w:rPr>
                <w:rFonts w:cs="Calibri" w:hAnsi="Calibri" w:eastAsia="Calibri" w:ascii="Calibri"/>
                <w:b/>
                <w:color w:val="FFFFFF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CU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946" w:type="dxa"/>
            <w:gridSpan w:val="2"/>
            <w:tcBorders>
              <w:top w:val="nil" w:sz="6" w:space="0" w:color="auto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56"/>
              <w:ind w:left="58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</w:p>
        </w:tc>
      </w:tr>
      <w:tr>
        <w:trPr>
          <w:trHeight w:val="336" w:hRule="exact"/>
        </w:trPr>
        <w:tc>
          <w:tcPr>
            <w:tcW w:w="200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212B35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41"/>
              <w:ind w:left="60"/>
            </w:pP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ESCR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sz w:val="22"/>
                <w:szCs w:val="22"/>
              </w:rPr>
              <w:t>Ó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946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41"/>
              <w:ind w:left="58"/>
            </w:pP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á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ya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é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m.</w:t>
            </w:r>
          </w:p>
        </w:tc>
      </w:tr>
      <w:tr>
        <w:trPr>
          <w:trHeight w:val="332" w:hRule="exact"/>
        </w:trPr>
        <w:tc>
          <w:tcPr>
            <w:tcW w:w="200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212B35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41"/>
              <w:ind w:left="60"/>
            </w:pP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946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41"/>
              <w:ind w:left="58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dor</w:t>
            </w:r>
          </w:p>
        </w:tc>
      </w:tr>
      <w:tr>
        <w:trPr>
          <w:trHeight w:val="336" w:hRule="exact"/>
        </w:trPr>
        <w:tc>
          <w:tcPr>
            <w:tcW w:w="200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212B35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45"/>
              <w:ind w:left="60"/>
            </w:pP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946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45"/>
              <w:ind w:left="58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be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og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do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ma</w:t>
            </w:r>
          </w:p>
        </w:tc>
      </w:tr>
      <w:tr>
        <w:trPr>
          <w:trHeight w:val="336" w:hRule="exact"/>
        </w:trPr>
        <w:tc>
          <w:tcPr>
            <w:tcW w:w="8949" w:type="dxa"/>
            <w:gridSpan w:val="3"/>
            <w:tcBorders>
              <w:top w:val="single" w:sz="9" w:space="0" w:color="000000"/>
              <w:left w:val="single" w:sz="9" w:space="0" w:color="000000"/>
              <w:bottom w:val="nil" w:sz="6" w:space="0" w:color="auto"/>
              <w:right w:val="single" w:sz="9" w:space="0" w:color="000000"/>
            </w:tcBorders>
            <w:shd w:val="clear" w:color="auto" w:fill="ADAAAA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before="46"/>
              <w:ind w:left="3780" w:right="3784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UJO</w:t>
            </w:r>
            <w:r>
              <w:rPr>
                <w:rFonts w:cs="Calibri" w:hAnsi="Calibri" w:eastAsia="Calibri" w:ascii="Calibri"/>
                <w:b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Á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CO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36" w:hRule="exact"/>
        </w:trPr>
        <w:tc>
          <w:tcPr>
            <w:tcW w:w="2003" w:type="dxa"/>
            <w:vMerge w:val="restart"/>
            <w:tcBorders>
              <w:top w:val="single" w:sz="9" w:space="0" w:color="000000"/>
              <w:left w:val="single" w:sz="9" w:space="0" w:color="000000"/>
              <w:right w:val="single" w:sz="9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6"/>
                <w:szCs w:val="26"/>
              </w:rPr>
              <w:jc w:val="left"/>
              <w:spacing w:before="2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ind w:left="660" w:right="663"/>
            </w:pP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</w:p>
        </w:tc>
        <w:tc>
          <w:tcPr>
            <w:tcW w:w="300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9D9D9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before="41"/>
              <w:ind w:left="1139" w:right="1139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94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9D9D9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before="41"/>
              <w:ind w:left="1523" w:right="1519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EMA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1628" w:hRule="exact"/>
        </w:trPr>
        <w:tc>
          <w:tcPr>
            <w:tcW w:w="2003" w:type="dxa"/>
            <w:vMerge w:val=""/>
            <w:tcBorders>
              <w:left w:val="single" w:sz="9" w:space="0" w:color="000000"/>
              <w:right w:val="single" w:sz="9" w:space="0" w:color="000000"/>
            </w:tcBorders>
          </w:tcPr>
          <w:p/>
        </w:tc>
        <w:tc>
          <w:tcPr>
            <w:tcW w:w="300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63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1.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nú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de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63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/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ón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394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63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2.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ma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ga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z</w:t>
            </w:r>
            <w:r>
              <w:rPr>
                <w:rFonts w:cs="Calibri" w:hAnsi="Calibri" w:eastAsia="Calibri" w:ascii="Calibri"/>
                <w:spacing w:val="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63" w:right="85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opc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é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4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om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1,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om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2,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1,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2,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ón,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é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jo,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é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mó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o,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,</w:t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63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.</w:t>
            </w:r>
          </w:p>
        </w:tc>
      </w:tr>
      <w:tr>
        <w:trPr>
          <w:trHeight w:val="828" w:hRule="exact"/>
        </w:trPr>
        <w:tc>
          <w:tcPr>
            <w:tcW w:w="2003" w:type="dxa"/>
            <w:vMerge w:val=""/>
            <w:tcBorders>
              <w:left w:val="single" w:sz="9" w:space="0" w:color="000000"/>
              <w:right w:val="single" w:sz="9" w:space="0" w:color="000000"/>
            </w:tcBorders>
          </w:tcPr>
          <w:p/>
        </w:tc>
        <w:tc>
          <w:tcPr>
            <w:tcW w:w="300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63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3.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é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63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de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3"/>
              <w:ind w:left="63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da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.</w:t>
            </w:r>
          </w:p>
        </w:tc>
        <w:tc>
          <w:tcPr>
            <w:tcW w:w="394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63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4.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ma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ma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oja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63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dos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de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ú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824" w:hRule="exact"/>
        </w:trPr>
        <w:tc>
          <w:tcPr>
            <w:tcW w:w="2003" w:type="dxa"/>
            <w:vMerge w:val=""/>
            <w:tcBorders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/>
        </w:tc>
        <w:tc>
          <w:tcPr>
            <w:tcW w:w="300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63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5.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da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63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394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63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6.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ma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ve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un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3"/>
                <w:w w:val="100"/>
                <w:position w:val="1"/>
                <w:sz w:val="22"/>
                <w:szCs w:val="22"/>
              </w:rPr>
              <w:t>j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de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63" w:right="30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ón.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(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á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Ac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nc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3"/>
                <w:w w:val="100"/>
                <w:sz w:val="22"/>
                <w:szCs w:val="22"/>
              </w:rPr>
              <w:t>)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.</w:t>
            </w:r>
          </w:p>
        </w:tc>
      </w:tr>
      <w:tr>
        <w:trPr>
          <w:trHeight w:val="636" w:hRule="exact"/>
        </w:trPr>
        <w:tc>
          <w:tcPr>
            <w:tcW w:w="200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/>
        </w:tc>
        <w:tc>
          <w:tcPr>
            <w:tcW w:w="300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63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7.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3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394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63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8.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da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no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63"/>
            </w:pP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do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.</w:t>
            </w:r>
          </w:p>
        </w:tc>
      </w:tr>
      <w:tr>
        <w:trPr>
          <w:trHeight w:val="364" w:hRule="exact"/>
        </w:trPr>
        <w:tc>
          <w:tcPr>
            <w:tcW w:w="200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/>
        </w:tc>
        <w:tc>
          <w:tcPr>
            <w:tcW w:w="300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/>
        </w:tc>
        <w:tc>
          <w:tcPr>
            <w:tcW w:w="394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63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9.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ma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3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ha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do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bor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3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364" w:hRule="exact"/>
        </w:trPr>
        <w:tc>
          <w:tcPr>
            <w:tcW w:w="200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/>
        </w:tc>
        <w:tc>
          <w:tcPr>
            <w:tcW w:w="300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63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.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394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/>
        </w:tc>
      </w:tr>
      <w:tr>
        <w:trPr>
          <w:trHeight w:val="336" w:hRule="exact"/>
        </w:trPr>
        <w:tc>
          <w:tcPr>
            <w:tcW w:w="8949" w:type="dxa"/>
            <w:gridSpan w:val="3"/>
            <w:tcBorders>
              <w:top w:val="nil" w:sz="6" w:space="0" w:color="auto"/>
              <w:left w:val="single" w:sz="9" w:space="0" w:color="000000"/>
              <w:bottom w:val="nil" w:sz="6" w:space="0" w:color="auto"/>
              <w:right w:val="single" w:sz="9" w:space="0" w:color="000000"/>
            </w:tcBorders>
            <w:shd w:val="clear" w:color="auto" w:fill="ADAAAA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before="56"/>
              <w:ind w:left="3476" w:right="3478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UJO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36" w:hRule="exact"/>
        </w:trPr>
        <w:tc>
          <w:tcPr>
            <w:tcW w:w="2003" w:type="dxa"/>
            <w:vMerge w:val="restart"/>
            <w:tcBorders>
              <w:top w:val="single" w:sz="9" w:space="0" w:color="000000"/>
              <w:left w:val="single" w:sz="9" w:space="0" w:color="000000"/>
              <w:right w:val="single" w:sz="9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before="18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ind w:left="660" w:right="663"/>
            </w:pP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</w:p>
        </w:tc>
        <w:tc>
          <w:tcPr>
            <w:tcW w:w="300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9D9D9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before="45"/>
              <w:ind w:left="1139" w:right="1139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94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9D9D9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before="45"/>
              <w:ind w:left="1523" w:right="1518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EMA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637" w:hRule="exact"/>
        </w:trPr>
        <w:tc>
          <w:tcPr>
            <w:tcW w:w="2003" w:type="dxa"/>
            <w:vMerge w:val=""/>
            <w:tcBorders>
              <w:left w:val="single" w:sz="9" w:space="0" w:color="000000"/>
              <w:right w:val="single" w:sz="9" w:space="0" w:color="000000"/>
            </w:tcBorders>
          </w:tcPr>
          <w:p/>
        </w:tc>
        <w:tc>
          <w:tcPr>
            <w:tcW w:w="300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/>
        </w:tc>
        <w:tc>
          <w:tcPr>
            <w:tcW w:w="394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63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11.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ma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de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63"/>
            </w:pP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é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no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</w:p>
        </w:tc>
      </w:tr>
      <w:tr>
        <w:trPr>
          <w:trHeight w:val="932" w:hRule="exact"/>
        </w:trPr>
        <w:tc>
          <w:tcPr>
            <w:tcW w:w="2003" w:type="dxa"/>
            <w:vMerge w:val=""/>
            <w:tcBorders>
              <w:left w:val="single" w:sz="9" w:space="0" w:color="000000"/>
              <w:right w:val="single" w:sz="9" w:space="0" w:color="000000"/>
            </w:tcBorders>
          </w:tcPr>
          <w:p/>
        </w:tc>
        <w:tc>
          <w:tcPr>
            <w:tcW w:w="300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63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.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os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63" w:right="522"/>
            </w:pP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3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4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.</w:t>
            </w:r>
          </w:p>
        </w:tc>
        <w:tc>
          <w:tcPr>
            <w:tcW w:w="394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63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.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ma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ma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oja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63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dos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de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ú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828" w:hRule="exact"/>
        </w:trPr>
        <w:tc>
          <w:tcPr>
            <w:tcW w:w="2003" w:type="dxa"/>
            <w:vMerge w:val=""/>
            <w:tcBorders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/>
        </w:tc>
        <w:tc>
          <w:tcPr>
            <w:tcW w:w="300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63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.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da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3"/>
              <w:ind w:left="63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3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.</w:t>
            </w:r>
          </w:p>
        </w:tc>
        <w:tc>
          <w:tcPr>
            <w:tcW w:w="394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63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.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ma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ve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un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3"/>
                <w:w w:val="100"/>
                <w:position w:val="1"/>
                <w:sz w:val="22"/>
                <w:szCs w:val="22"/>
              </w:rPr>
              <w:t>j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de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4"/>
              <w:ind w:left="63" w:right="30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ón.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(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á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Ac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nc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3"/>
                <w:w w:val="100"/>
                <w:sz w:val="22"/>
                <w:szCs w:val="22"/>
              </w:rPr>
              <w:t>)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.</w:t>
            </w:r>
          </w:p>
        </w:tc>
      </w:tr>
      <w:tr>
        <w:trPr>
          <w:trHeight w:val="556" w:hRule="exact"/>
        </w:trPr>
        <w:tc>
          <w:tcPr>
            <w:tcW w:w="200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/>
        </w:tc>
        <w:tc>
          <w:tcPr>
            <w:tcW w:w="300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63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.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Ac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394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63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16.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da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no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63"/>
            </w:pP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do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336" w:hRule="exact"/>
        </w:trPr>
        <w:tc>
          <w:tcPr>
            <w:tcW w:w="200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/>
        </w:tc>
        <w:tc>
          <w:tcPr>
            <w:tcW w:w="300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/>
        </w:tc>
        <w:tc>
          <w:tcPr>
            <w:tcW w:w="394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63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7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.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ma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bor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88" w:hRule="exact"/>
        </w:trPr>
        <w:tc>
          <w:tcPr>
            <w:tcW w:w="200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/>
        </w:tc>
        <w:tc>
          <w:tcPr>
            <w:tcW w:w="300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63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8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.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en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394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/>
        </w:tc>
      </w:tr>
      <w:tr>
        <w:trPr>
          <w:trHeight w:val="336" w:hRule="exact"/>
        </w:trPr>
        <w:tc>
          <w:tcPr>
            <w:tcW w:w="200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808080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45"/>
              <w:ind w:left="60"/>
            </w:pP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st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color w:val="FFFFFF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color w:val="FFFFFF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color w:val="FFFFFF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-4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color w:val="FFFFFF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color w:val="FFFFFF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946" w:type="dxa"/>
            <w:gridSpan w:val="2"/>
            <w:tcBorders>
              <w:top w:val="nil" w:sz="6" w:space="0" w:color="auto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56"/>
              <w:ind w:left="63"/>
            </w:pP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3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vó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</w:p>
        </w:tc>
      </w:tr>
      <w:tr>
        <w:trPr>
          <w:trHeight w:val="336" w:hRule="exact"/>
        </w:trPr>
        <w:tc>
          <w:tcPr>
            <w:tcW w:w="200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808080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45"/>
              <w:ind w:left="60"/>
            </w:pP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FFFFFF"/>
                <w:spacing w:val="2"/>
                <w:w w:val="100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b/>
                <w:color w:val="FFFFFF"/>
                <w:spacing w:val="-2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b/>
                <w:color w:val="FFFFFF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b/>
                <w:color w:val="FFFFFF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-4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b/>
                <w:color w:val="FFFFFF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b/>
                <w:color w:val="FFFFFF"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color w:val="FFFFFF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color w:val="FFFFFF"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color w:val="FFFFFF"/>
                <w:spacing w:val="-5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946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45"/>
              <w:ind w:left="63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012</w:t>
            </w:r>
          </w:p>
        </w:tc>
      </w:tr>
    </w:tbl>
    <w:p>
      <w:pPr>
        <w:sectPr>
          <w:pgSz w:w="11920" w:h="16840"/>
          <w:pgMar w:top="1560" w:bottom="280" w:left="1560" w:right="1160"/>
        </w:sectPr>
      </w:pPr>
    </w:p>
    <w:p>
      <w:pPr>
        <w:rPr>
          <w:sz w:val="22"/>
          <w:szCs w:val="22"/>
        </w:rPr>
        <w:jc w:val="left"/>
        <w:spacing w:before="7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5"/>
        <w:ind w:left="101"/>
      </w:pP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-4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1"/>
        <w:ind w:left="101"/>
      </w:pPr>
      <w:r>
        <w:pict>
          <v:shape type="#_x0000_t75" style="width:479.25pt;height:533.25pt">
            <v:imagedata o:title="" r:id="rId3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8" w:lineRule="exact" w:line="140"/>
      </w:pPr>
      <w:r>
        <w:rPr>
          <w:sz w:val="14"/>
          <w:szCs w:val="1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1"/>
        <w:sectPr>
          <w:pgSz w:w="11920" w:h="16840"/>
          <w:pgMar w:top="1560" w:bottom="280" w:left="1600" w:right="520"/>
        </w:sectPr>
      </w:pP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F</w:t>
      </w:r>
      <w:r>
        <w:rPr>
          <w:rFonts w:cs="Calibri" w:hAnsi="Calibri" w:eastAsia="Calibri" w:ascii="Calibri"/>
          <w:b/>
          <w:spacing w:val="2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-4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: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2"/>
          <w:w w:val="100"/>
          <w:sz w:val="22"/>
          <w:szCs w:val="22"/>
        </w:rPr>
        <w:t>b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ó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2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-6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4"/>
          <w:szCs w:val="14"/>
        </w:rPr>
        <w:jc w:val="left"/>
        <w:spacing w:before="7" w:lineRule="exact" w:line="140"/>
      </w:pPr>
      <w:r>
        <w:pict>
          <v:shape type="#_x0000_t75" style="position:absolute;margin-left:85.05pt;margin-top:90.99pt;width:513pt;height:570.75pt;mso-position-horizontal-relative:page;mso-position-vertical-relative:page;z-index:-851">
            <v:imagedata o:title="" r:id="rId5"/>
          </v:shape>
        </w:pict>
      </w: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5"/>
        <w:ind w:left="101"/>
      </w:pP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F</w:t>
      </w:r>
      <w:r>
        <w:rPr>
          <w:rFonts w:cs="Calibri" w:hAnsi="Calibri" w:eastAsia="Calibri" w:ascii="Calibri"/>
          <w:b/>
          <w:spacing w:val="2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-4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: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2"/>
          <w:w w:val="100"/>
          <w:sz w:val="22"/>
          <w:szCs w:val="22"/>
        </w:rPr>
        <w:t>b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ó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2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4"/>
          <w:szCs w:val="14"/>
        </w:rPr>
        <w:jc w:val="left"/>
        <w:spacing w:before="3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809"/>
        <w:sectPr>
          <w:pgMar w:header="1420" w:footer="0" w:top="1600" w:bottom="280" w:left="1600" w:right="1680"/>
          <w:headerReference w:type="default" r:id="rId4"/>
          <w:pgSz w:w="11920" w:h="16840"/>
        </w:sectPr>
      </w:pP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2.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b/>
          <w:spacing w:val="4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spacing w:val="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spacing w:val="-4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-4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1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1"/>
      </w:pPr>
      <w:r>
        <w:pict>
          <v:shape type="#_x0000_t75" style="width:509.25pt;height:415.5pt">
            <v:imagedata o:title="" r:id="rId7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5"/>
        <w:ind w:left="101"/>
        <w:sectPr>
          <w:pgMar w:header="0" w:footer="0" w:top="1300" w:bottom="280" w:left="1600" w:right="0"/>
          <w:headerReference w:type="default" r:id="rId6"/>
          <w:pgSz w:w="11920" w:h="16840"/>
        </w:sectPr>
      </w:pP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F</w:t>
      </w:r>
      <w:r>
        <w:rPr>
          <w:rFonts w:cs="Calibri" w:hAnsi="Calibri" w:eastAsia="Calibri" w:ascii="Calibri"/>
          <w:b/>
          <w:spacing w:val="2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-4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: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2"/>
          <w:w w:val="100"/>
          <w:sz w:val="22"/>
          <w:szCs w:val="22"/>
        </w:rPr>
        <w:t>b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ó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2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-6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10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1"/>
      </w:pPr>
      <w:r>
        <w:pict>
          <v:shape type="#_x0000_t75" style="width:438.75pt;height:627.75pt">
            <v:imagedata o:title="" r:id="rId9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5"/>
        <w:ind w:left="101"/>
        <w:sectPr>
          <w:pgMar w:header="1420" w:footer="0" w:top="1600" w:bottom="280" w:left="1600" w:right="1320"/>
          <w:headerReference w:type="default" r:id="rId8"/>
          <w:pgSz w:w="11920" w:h="16840"/>
        </w:sectPr>
      </w:pP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F</w:t>
      </w:r>
      <w:r>
        <w:rPr>
          <w:rFonts w:cs="Calibri" w:hAnsi="Calibri" w:eastAsia="Calibri" w:ascii="Calibri"/>
          <w:b/>
          <w:spacing w:val="2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-4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: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2"/>
          <w:w w:val="100"/>
          <w:sz w:val="22"/>
          <w:szCs w:val="22"/>
        </w:rPr>
        <w:t>b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ó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2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-6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header="0" w:footer="0" w:top="0" w:bottom="0" w:left="0" w:right="0"/>
          <w:headerReference w:type="default" r:id="rId10"/>
          <w:pgSz w:w="11920" w:h="16840"/>
        </w:sectPr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sectPr>
      <w:pgMar w:header="0" w:footer="0" w:top="0" w:bottom="0" w:left="0" w:right="0"/>
      <w:headerReference w:type="default" r:id="rId11"/>
      <w:pgSz w:w="11920" w:h="16840"/>
    </w:sectPr>
  </w:body>
</w:document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119.45pt;margin-top:71.78pt;width:98.452pt;height:13pt;mso-position-horizontal-relative:page;mso-position-vertical-relative:page;z-index:-851" filled="f" stroked="f">
          <v:textbox inset="0,0,0,0">
            <w:txbxContent>
              <w:p>
                <w:pPr>
                  <w:rPr>
                    <w:rFonts w:cs="Calibri" w:hAnsi="Calibri" w:eastAsia="Calibri" w:ascii="Calibri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Calibri" w:hAnsi="Calibri" w:eastAsia="Calibri" w:ascii="Calibri"/>
                    <w:b/>
                    <w:spacing w:val="0"/>
                    <w:w w:val="100"/>
                    <w:position w:val="1"/>
                    <w:sz w:val="22"/>
                    <w:szCs w:val="22"/>
                  </w:rPr>
                  <w:t>1.</w:t>
                </w:r>
                <w:r>
                  <w:rPr>
                    <w:rFonts w:cs="Calibri" w:hAnsi="Calibri" w:eastAsia="Calibri" w:ascii="Calibri"/>
                    <w:b/>
                    <w:spacing w:val="0"/>
                    <w:w w:val="100"/>
                    <w:position w:val="1"/>
                    <w:sz w:val="22"/>
                    <w:szCs w:val="22"/>
                  </w:rPr>
                  <w:t>  </w:t>
                </w:r>
                <w:r>
                  <w:rPr>
                    <w:rFonts w:cs="Calibri" w:hAnsi="Calibri" w:eastAsia="Calibri" w:ascii="Calibri"/>
                    <w:b/>
                    <w:spacing w:val="40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b/>
                    <w:spacing w:val="0"/>
                    <w:w w:val="100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cs="Calibri" w:hAnsi="Calibri" w:eastAsia="Calibri" w:ascii="Calibri"/>
                    <w:b/>
                    <w:spacing w:val="1"/>
                    <w:w w:val="100"/>
                    <w:position w:val="1"/>
                    <w:sz w:val="22"/>
                    <w:szCs w:val="22"/>
                  </w:rPr>
                  <w:t>o</w:t>
                </w:r>
                <w:r>
                  <w:rPr>
                    <w:rFonts w:cs="Calibri" w:hAnsi="Calibri" w:eastAsia="Calibri" w:ascii="Calibri"/>
                    <w:b/>
                    <w:spacing w:val="2"/>
                    <w:w w:val="100"/>
                    <w:position w:val="1"/>
                    <w:sz w:val="22"/>
                    <w:szCs w:val="22"/>
                  </w:rPr>
                  <w:t>d</w:t>
                </w:r>
                <w:r>
                  <w:rPr>
                    <w:rFonts w:cs="Calibri" w:hAnsi="Calibri" w:eastAsia="Calibri" w:ascii="Calibri"/>
                    <w:b/>
                    <w:spacing w:val="2"/>
                    <w:w w:val="100"/>
                    <w:position w:val="1"/>
                    <w:sz w:val="22"/>
                    <w:szCs w:val="22"/>
                  </w:rPr>
                  <w:t>i</w:t>
                </w:r>
                <w:r>
                  <w:rPr>
                    <w:rFonts w:cs="Calibri" w:hAnsi="Calibri" w:eastAsia="Calibri" w:ascii="Calibri"/>
                    <w:b/>
                    <w:spacing w:val="-2"/>
                    <w:w w:val="100"/>
                    <w:position w:val="1"/>
                    <w:sz w:val="22"/>
                    <w:szCs w:val="22"/>
                  </w:rPr>
                  <w:t>f</w:t>
                </w:r>
                <w:r>
                  <w:rPr>
                    <w:rFonts w:cs="Calibri" w:hAnsi="Calibri" w:eastAsia="Calibri" w:ascii="Calibri"/>
                    <w:b/>
                    <w:spacing w:val="-2"/>
                    <w:w w:val="100"/>
                    <w:position w:val="1"/>
                    <w:sz w:val="22"/>
                    <w:szCs w:val="22"/>
                  </w:rPr>
                  <w:t>i</w:t>
                </w:r>
                <w:r>
                  <w:rPr>
                    <w:rFonts w:cs="Calibri" w:hAnsi="Calibri" w:eastAsia="Calibri" w:ascii="Calibri"/>
                    <w:b/>
                    <w:spacing w:val="0"/>
                    <w:w w:val="100"/>
                    <w:position w:val="1"/>
                    <w:sz w:val="22"/>
                    <w:szCs w:val="22"/>
                  </w:rPr>
                  <w:t>car</w:t>
                </w:r>
                <w:r>
                  <w:rPr>
                    <w:rFonts w:cs="Calibri" w:hAnsi="Calibri" w:eastAsia="Calibri" w:ascii="Calibri"/>
                    <w:b/>
                    <w:spacing w:val="-1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b/>
                    <w:spacing w:val="0"/>
                    <w:w w:val="100"/>
                    <w:position w:val="1"/>
                    <w:sz w:val="22"/>
                    <w:szCs w:val="22"/>
                  </w:rPr>
                  <w:t>C</w:t>
                </w:r>
                <w:r>
                  <w:rPr>
                    <w:rFonts w:cs="Calibri" w:hAnsi="Calibri" w:eastAsia="Calibri" w:ascii="Calibri"/>
                    <w:b/>
                    <w:spacing w:val="1"/>
                    <w:w w:val="100"/>
                    <w:position w:val="1"/>
                    <w:sz w:val="22"/>
                    <w:szCs w:val="22"/>
                  </w:rPr>
                  <w:t>l</w:t>
                </w:r>
                <w:r>
                  <w:rPr>
                    <w:rFonts w:cs="Calibri" w:hAnsi="Calibri" w:eastAsia="Calibri" w:ascii="Calibri"/>
                    <w:b/>
                    <w:spacing w:val="-2"/>
                    <w:w w:val="100"/>
                    <w:position w:val="1"/>
                    <w:sz w:val="22"/>
                    <w:szCs w:val="22"/>
                  </w:rPr>
                  <w:t>i</w:t>
                </w:r>
                <w:r>
                  <w:rPr>
                    <w:rFonts w:cs="Calibri" w:hAnsi="Calibri" w:eastAsia="Calibri" w:ascii="Calibri"/>
                    <w:b/>
                    <w:spacing w:val="1"/>
                    <w:w w:val="100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cs="Calibri" w:hAnsi="Calibri" w:eastAsia="Calibri" w:ascii="Calibri"/>
                    <w:b/>
                    <w:spacing w:val="-2"/>
                    <w:w w:val="100"/>
                    <w:position w:val="1"/>
                    <w:sz w:val="22"/>
                    <w:szCs w:val="22"/>
                  </w:rPr>
                  <w:t>n</w:t>
                </w:r>
                <w:r>
                  <w:rPr>
                    <w:rFonts w:cs="Calibri" w:hAnsi="Calibri" w:eastAsia="Calibri" w:ascii="Calibri"/>
                    <w:b/>
                    <w:spacing w:val="-4"/>
                    <w:w w:val="100"/>
                    <w:position w:val="1"/>
                    <w:sz w:val="22"/>
                    <w:szCs w:val="22"/>
                  </w:rPr>
                  <w:t>t</w:t>
                </w:r>
                <w:r>
                  <w:rPr>
                    <w:rFonts w:cs="Calibri" w:hAnsi="Calibri" w:eastAsia="Calibri" w:ascii="Calibri"/>
                    <w:b/>
                    <w:spacing w:val="0"/>
                    <w:w w:val="100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119.45pt;margin-top:71.78pt;width:101.422pt;height:13pt;mso-position-horizontal-relative:page;mso-position-vertical-relative:page;z-index:-850" filled="f" stroked="f">
          <v:textbox inset="0,0,0,0">
            <w:txbxContent>
              <w:p>
                <w:pPr>
                  <w:rPr>
                    <w:rFonts w:cs="Calibri" w:hAnsi="Calibri" w:eastAsia="Calibri" w:ascii="Calibri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Calibri" w:hAnsi="Calibri" w:eastAsia="Calibri" w:ascii="Calibri"/>
                    <w:b/>
                    <w:spacing w:val="0"/>
                    <w:w w:val="100"/>
                    <w:position w:val="1"/>
                    <w:sz w:val="22"/>
                    <w:szCs w:val="22"/>
                  </w:rPr>
                  <w:t>3.</w:t>
                </w:r>
                <w:r>
                  <w:rPr>
                    <w:rFonts w:cs="Calibri" w:hAnsi="Calibri" w:eastAsia="Calibri" w:ascii="Calibri"/>
                    <w:b/>
                    <w:spacing w:val="0"/>
                    <w:w w:val="100"/>
                    <w:position w:val="1"/>
                    <w:sz w:val="22"/>
                    <w:szCs w:val="22"/>
                  </w:rPr>
                  <w:t>  </w:t>
                </w:r>
                <w:r>
                  <w:rPr>
                    <w:rFonts w:cs="Calibri" w:hAnsi="Calibri" w:eastAsia="Calibri" w:ascii="Calibri"/>
                    <w:b/>
                    <w:spacing w:val="40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b/>
                    <w:spacing w:val="1"/>
                    <w:w w:val="100"/>
                    <w:position w:val="1"/>
                    <w:sz w:val="22"/>
                    <w:szCs w:val="22"/>
                  </w:rPr>
                  <w:t>I</w:t>
                </w:r>
                <w:r>
                  <w:rPr>
                    <w:rFonts w:cs="Calibri" w:hAnsi="Calibri" w:eastAsia="Calibri" w:ascii="Calibri"/>
                    <w:b/>
                    <w:spacing w:val="2"/>
                    <w:w w:val="100"/>
                    <w:position w:val="1"/>
                    <w:sz w:val="22"/>
                    <w:szCs w:val="22"/>
                  </w:rPr>
                  <w:t>n</w:t>
                </w:r>
                <w:r>
                  <w:rPr>
                    <w:rFonts w:cs="Calibri" w:hAnsi="Calibri" w:eastAsia="Calibri" w:ascii="Calibri"/>
                    <w:b/>
                    <w:spacing w:val="2"/>
                    <w:w w:val="100"/>
                    <w:position w:val="1"/>
                    <w:sz w:val="22"/>
                    <w:szCs w:val="22"/>
                  </w:rPr>
                  <w:t>h</w:t>
                </w:r>
                <w:r>
                  <w:rPr>
                    <w:rFonts w:cs="Calibri" w:hAnsi="Calibri" w:eastAsia="Calibri" w:ascii="Calibri"/>
                    <w:b/>
                    <w:spacing w:val="-5"/>
                    <w:w w:val="100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cs="Calibri" w:hAnsi="Calibri" w:eastAsia="Calibri" w:ascii="Calibri"/>
                    <w:b/>
                    <w:spacing w:val="2"/>
                    <w:w w:val="100"/>
                    <w:position w:val="1"/>
                    <w:sz w:val="22"/>
                    <w:szCs w:val="22"/>
                  </w:rPr>
                  <w:t>b</w:t>
                </w:r>
                <w:r>
                  <w:rPr>
                    <w:rFonts w:cs="Calibri" w:hAnsi="Calibri" w:eastAsia="Calibri" w:ascii="Calibri"/>
                    <w:b/>
                    <w:spacing w:val="-2"/>
                    <w:w w:val="100"/>
                    <w:position w:val="1"/>
                    <w:sz w:val="22"/>
                    <w:szCs w:val="22"/>
                  </w:rPr>
                  <w:t>i</w:t>
                </w:r>
                <w:r>
                  <w:rPr>
                    <w:rFonts w:cs="Calibri" w:hAnsi="Calibri" w:eastAsia="Calibri" w:ascii="Calibri"/>
                    <w:b/>
                    <w:spacing w:val="2"/>
                    <w:w w:val="100"/>
                    <w:position w:val="1"/>
                    <w:sz w:val="22"/>
                    <w:szCs w:val="22"/>
                  </w:rPr>
                  <w:t>l</w:t>
                </w:r>
                <w:r>
                  <w:rPr>
                    <w:rFonts w:cs="Calibri" w:hAnsi="Calibri" w:eastAsia="Calibri" w:ascii="Calibri"/>
                    <w:b/>
                    <w:spacing w:val="2"/>
                    <w:w w:val="100"/>
                    <w:position w:val="1"/>
                    <w:sz w:val="22"/>
                    <w:szCs w:val="22"/>
                  </w:rPr>
                  <w:t>i</w:t>
                </w:r>
                <w:r>
                  <w:rPr>
                    <w:rFonts w:cs="Calibri" w:hAnsi="Calibri" w:eastAsia="Calibri" w:ascii="Calibri"/>
                    <w:b/>
                    <w:spacing w:val="-4"/>
                    <w:w w:val="100"/>
                    <w:position w:val="1"/>
                    <w:sz w:val="22"/>
                    <w:szCs w:val="22"/>
                  </w:rPr>
                  <w:t>t</w:t>
                </w:r>
                <w:r>
                  <w:rPr>
                    <w:rFonts w:cs="Calibri" w:hAnsi="Calibri" w:eastAsia="Calibri" w:ascii="Calibri"/>
                    <w:b/>
                    <w:spacing w:val="-1"/>
                    <w:w w:val="100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cs="Calibri" w:hAnsi="Calibri" w:eastAsia="Calibri" w:ascii="Calibri"/>
                    <w:b/>
                    <w:spacing w:val="0"/>
                    <w:w w:val="100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cs="Calibri" w:hAnsi="Calibri" w:eastAsia="Calibri" w:ascii="Calibri"/>
                    <w:b/>
                    <w:spacing w:val="0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b/>
                    <w:spacing w:val="0"/>
                    <w:w w:val="100"/>
                    <w:position w:val="1"/>
                    <w:sz w:val="22"/>
                    <w:szCs w:val="22"/>
                  </w:rPr>
                  <w:t>C</w:t>
                </w:r>
                <w:r>
                  <w:rPr>
                    <w:rFonts w:cs="Calibri" w:hAnsi="Calibri" w:eastAsia="Calibri" w:ascii="Calibri"/>
                    <w:b/>
                    <w:spacing w:val="1"/>
                    <w:w w:val="100"/>
                    <w:position w:val="1"/>
                    <w:sz w:val="22"/>
                    <w:szCs w:val="22"/>
                  </w:rPr>
                  <w:t>l</w:t>
                </w:r>
                <w:r>
                  <w:rPr>
                    <w:rFonts w:cs="Calibri" w:hAnsi="Calibri" w:eastAsia="Calibri" w:ascii="Calibri"/>
                    <w:b/>
                    <w:spacing w:val="-2"/>
                    <w:w w:val="100"/>
                    <w:position w:val="1"/>
                    <w:sz w:val="22"/>
                    <w:szCs w:val="22"/>
                  </w:rPr>
                  <w:t>i</w:t>
                </w:r>
                <w:r>
                  <w:rPr>
                    <w:rFonts w:cs="Calibri" w:hAnsi="Calibri" w:eastAsia="Calibri" w:ascii="Calibri"/>
                    <w:b/>
                    <w:spacing w:val="1"/>
                    <w:w w:val="100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cs="Calibri" w:hAnsi="Calibri" w:eastAsia="Calibri" w:ascii="Calibri"/>
                    <w:b/>
                    <w:spacing w:val="-2"/>
                    <w:w w:val="100"/>
                    <w:position w:val="1"/>
                    <w:sz w:val="22"/>
                    <w:szCs w:val="22"/>
                  </w:rPr>
                  <w:t>n</w:t>
                </w:r>
                <w:r>
                  <w:rPr>
                    <w:rFonts w:cs="Calibri" w:hAnsi="Calibri" w:eastAsia="Calibri" w:ascii="Calibri"/>
                    <w:b/>
                    <w:spacing w:val="-4"/>
                    <w:w w:val="100"/>
                    <w:position w:val="1"/>
                    <w:sz w:val="22"/>
                    <w:szCs w:val="22"/>
                  </w:rPr>
                  <w:t>t</w:t>
                </w:r>
                <w:r>
                  <w:rPr>
                    <w:rFonts w:cs="Calibri" w:hAnsi="Calibri" w:eastAsia="Calibri" w:ascii="Calibri"/>
                    <w:b/>
                    <w:spacing w:val="0"/>
                    <w:w w:val="100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theme" Target="theme/theme1.xml"/><Relationship Id="rId3" Type="http://schemas.openxmlformats.org/officeDocument/2006/relationships/image" Target="media/image1.jpg"/><Relationship Id="rId4" Type="http://schemas.openxmlformats.org/officeDocument/2006/relationships/header" Target="header1.xml"/><Relationship Id="rId5" Type="http://schemas.openxmlformats.org/officeDocument/2006/relationships/image" Target="media/image2.png"/><Relationship Id="rId6" Type="http://schemas.openxmlformats.org/officeDocument/2006/relationships/header" Target="header2.xml"/><Relationship Id="rId7" Type="http://schemas.openxmlformats.org/officeDocument/2006/relationships/image" Target="media/image3.jpg"/><Relationship Id="rId8" Type="http://schemas.openxmlformats.org/officeDocument/2006/relationships/header" Target="header3.xml"/><Relationship Id="rId9" Type="http://schemas.openxmlformats.org/officeDocument/2006/relationships/image" Target="media/image4.jpg"/><Relationship Id="rId10" Type="http://schemas.openxmlformats.org/officeDocument/2006/relationships/header" Target="header4.xml"/><Relationship Id="rId11" Type="http://schemas.openxmlformats.org/officeDocument/2006/relationships/header" Target="header5.xm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